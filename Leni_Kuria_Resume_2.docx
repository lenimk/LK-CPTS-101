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2A002" w14:textId="77777777" w:rsidR="000E442A" w:rsidRDefault="000E442A" w:rsidP="000E442A">
      <w:pPr>
        <w:pStyle w:val="divname"/>
        <w:jc w:val="center"/>
        <w:rPr>
          <w:rStyle w:val="span"/>
          <w:rFonts w:asciiTheme="minorHAnsi" w:hAnsiTheme="minorHAnsi" w:cstheme="minorHAnsi"/>
          <w:b/>
          <w:bCs/>
          <w:sz w:val="68"/>
          <w:szCs w:val="68"/>
        </w:rPr>
      </w:pPr>
      <w:r>
        <w:rPr>
          <w:rStyle w:val="span"/>
          <w:rFonts w:asciiTheme="minorHAnsi" w:hAnsiTheme="minorHAnsi" w:cstheme="minorHAnsi"/>
          <w:b/>
          <w:bCs/>
          <w:sz w:val="68"/>
          <w:szCs w:val="68"/>
        </w:rPr>
        <w:t>Leni Kuria</w:t>
      </w:r>
    </w:p>
    <w:p w14:paraId="45F18014" w14:textId="4F5B4C35" w:rsidR="00D54292" w:rsidRDefault="000E442A" w:rsidP="000E442A">
      <w:pPr>
        <w:pStyle w:val="divname"/>
        <w:rPr>
          <w:rStyle w:val="span"/>
          <w:rFonts w:asciiTheme="majorHAnsi" w:hAnsiTheme="majorHAnsi" w:cstheme="majorHAnsi"/>
          <w:sz w:val="22"/>
          <w:szCs w:val="22"/>
        </w:rPr>
      </w:pPr>
      <w:r>
        <w:rPr>
          <w:rStyle w:val="span"/>
          <w:rFonts w:asciiTheme="minorHAnsi" w:hAnsiTheme="minorHAnsi" w:cstheme="minorHAnsi"/>
        </w:rPr>
        <w:t xml:space="preserve">                                         </w:t>
      </w:r>
      <w:r>
        <w:rPr>
          <w:rStyle w:val="span"/>
          <w:rFonts w:asciiTheme="majorHAnsi" w:hAnsiTheme="majorHAnsi" w:cstheme="majorHAnsi"/>
        </w:rPr>
        <w:t xml:space="preserve">1(509)8338334 | </w:t>
      </w:r>
      <w:hyperlink r:id="rId5" w:history="1">
        <w:r w:rsidRPr="00F878C1">
          <w:rPr>
            <w:rStyle w:val="Hyperlink"/>
            <w:rFonts w:asciiTheme="majorHAnsi" w:hAnsiTheme="majorHAnsi" w:cstheme="majorHAnsi"/>
            <w:sz w:val="22"/>
            <w:szCs w:val="22"/>
          </w:rPr>
          <w:t>lenikuria@wsu.edu</w:t>
        </w:r>
      </w:hyperlink>
      <w:r>
        <w:rPr>
          <w:rStyle w:val="span"/>
          <w:rFonts w:asciiTheme="majorHAnsi" w:hAnsiTheme="majorHAnsi" w:cstheme="majorHAnsi"/>
          <w:sz w:val="22"/>
          <w:szCs w:val="22"/>
        </w:rPr>
        <w:t xml:space="preserve"> | linkedin/in/lenikuria</w:t>
      </w:r>
    </w:p>
    <w:p w14:paraId="744DF593" w14:textId="77777777" w:rsidR="000E442A" w:rsidRDefault="000E442A" w:rsidP="000E442A">
      <w:pPr>
        <w:pStyle w:val="Heading1"/>
        <w:jc w:val="center"/>
        <w:rPr>
          <w:rFonts w:eastAsia="Courier New"/>
        </w:rPr>
      </w:pPr>
    </w:p>
    <w:p w14:paraId="2D195D19" w14:textId="7E35C146" w:rsidR="000E442A" w:rsidRDefault="000E442A" w:rsidP="000E442A">
      <w:pPr>
        <w:pStyle w:val="Heading1"/>
        <w:jc w:val="center"/>
        <w:rPr>
          <w:rFonts w:eastAsia="Courier New"/>
        </w:rPr>
      </w:pPr>
      <w:r w:rsidRPr="000E442A">
        <w:rPr>
          <w:rFonts w:eastAsia="Courier New"/>
          <w:color w:val="auto"/>
        </w:rPr>
        <w:t>SUMMARY</w:t>
      </w:r>
      <w:r>
        <w:rPr>
          <w:rFonts w:eastAsia="Courier New"/>
        </w:rPr>
        <w:t xml:space="preserve"> </w:t>
      </w:r>
      <w:r w:rsidRPr="000E442A">
        <w:rPr>
          <w:rFonts w:eastAsia="Courier New"/>
          <w:color w:val="auto"/>
        </w:rPr>
        <w:t>OF</w:t>
      </w:r>
      <w:r>
        <w:rPr>
          <w:rFonts w:eastAsia="Courier New"/>
        </w:rPr>
        <w:t xml:space="preserve"> </w:t>
      </w:r>
      <w:r w:rsidRPr="000E442A">
        <w:rPr>
          <w:rFonts w:eastAsia="Courier New"/>
          <w:color w:val="auto"/>
        </w:rPr>
        <w:t>QUALIFICATIONS</w:t>
      </w:r>
    </w:p>
    <w:p w14:paraId="3329EA6A" w14:textId="1D7CB593" w:rsidR="000E442A" w:rsidRDefault="000E442A" w:rsidP="000E442A">
      <w:pPr>
        <w:pStyle w:val="ListParagraph"/>
        <w:numPr>
          <w:ilvl w:val="0"/>
          <w:numId w:val="4"/>
        </w:numPr>
        <w:rPr>
          <w:rFonts w:eastAsia="Courier New"/>
        </w:rPr>
      </w:pPr>
      <w:r>
        <w:rPr>
          <w:rFonts w:eastAsia="Courier New"/>
        </w:rPr>
        <w:t xml:space="preserve">Knowledge in </w:t>
      </w:r>
      <w:proofErr w:type="spellStart"/>
      <w:r>
        <w:rPr>
          <w:rFonts w:eastAsia="Courier New"/>
        </w:rPr>
        <w:t>c#</w:t>
      </w:r>
      <w:proofErr w:type="spellEnd"/>
      <w:r>
        <w:rPr>
          <w:rFonts w:eastAsia="Courier New"/>
        </w:rPr>
        <w:t xml:space="preserve"> and </w:t>
      </w:r>
      <w:proofErr w:type="spellStart"/>
      <w:r>
        <w:rPr>
          <w:rFonts w:eastAsia="Courier New"/>
        </w:rPr>
        <w:t>c++</w:t>
      </w:r>
      <w:proofErr w:type="spellEnd"/>
      <w:r>
        <w:rPr>
          <w:rFonts w:eastAsia="Courier New"/>
        </w:rPr>
        <w:t xml:space="preserve"> languages</w:t>
      </w:r>
    </w:p>
    <w:p w14:paraId="66098955" w14:textId="407354A2" w:rsidR="000E442A" w:rsidRDefault="00276043" w:rsidP="000E442A">
      <w:pPr>
        <w:pStyle w:val="ListParagraph"/>
        <w:numPr>
          <w:ilvl w:val="0"/>
          <w:numId w:val="4"/>
        </w:numPr>
        <w:rPr>
          <w:rFonts w:eastAsia="Courier New"/>
        </w:rPr>
      </w:pPr>
      <w:r>
        <w:rPr>
          <w:rFonts w:eastAsia="Courier New"/>
        </w:rPr>
        <w:t xml:space="preserve">Knowledge in </w:t>
      </w:r>
      <w:proofErr w:type="spellStart"/>
      <w:r>
        <w:rPr>
          <w:rFonts w:eastAsia="Courier New"/>
        </w:rPr>
        <w:t>mysql</w:t>
      </w:r>
      <w:proofErr w:type="spellEnd"/>
    </w:p>
    <w:p w14:paraId="6414E191" w14:textId="42411EB4" w:rsidR="00276043" w:rsidRDefault="00276043" w:rsidP="000E442A">
      <w:pPr>
        <w:pStyle w:val="ListParagraph"/>
        <w:numPr>
          <w:ilvl w:val="0"/>
          <w:numId w:val="4"/>
        </w:numPr>
        <w:rPr>
          <w:rFonts w:eastAsia="Courier New"/>
        </w:rPr>
      </w:pPr>
      <w:r>
        <w:rPr>
          <w:rFonts w:eastAsia="Courier New"/>
        </w:rPr>
        <w:t>Interest In the expansion of knowledge and ability to solve real-life problems</w:t>
      </w:r>
    </w:p>
    <w:p w14:paraId="00908DB3" w14:textId="26A32331" w:rsidR="00D54292" w:rsidRDefault="00276043" w:rsidP="00276043">
      <w:pPr>
        <w:pStyle w:val="ListParagraph"/>
        <w:numPr>
          <w:ilvl w:val="0"/>
          <w:numId w:val="4"/>
        </w:numPr>
        <w:rPr>
          <w:rFonts w:eastAsia="Courier New"/>
        </w:rPr>
      </w:pPr>
      <w:r>
        <w:rPr>
          <w:rFonts w:eastAsia="Courier New"/>
        </w:rPr>
        <w:t xml:space="preserve">Proficient in Microsoft 365 tools such as Word, Excel and </w:t>
      </w:r>
      <w:proofErr w:type="spellStart"/>
      <w:r>
        <w:rPr>
          <w:rFonts w:eastAsia="Courier New"/>
        </w:rPr>
        <w:t>Powerpoint</w:t>
      </w:r>
      <w:proofErr w:type="spellEnd"/>
      <w:r>
        <w:rPr>
          <w:rFonts w:eastAsia="Courier New"/>
        </w:rPr>
        <w:t xml:space="preserve"> </w:t>
      </w:r>
    </w:p>
    <w:p w14:paraId="6FDAA1BC" w14:textId="77777777" w:rsidR="00276043" w:rsidRDefault="00276043" w:rsidP="00276043">
      <w:pPr>
        <w:pStyle w:val="ListParagraph"/>
        <w:rPr>
          <w:rFonts w:eastAsia="Courier New"/>
        </w:rPr>
      </w:pPr>
    </w:p>
    <w:p w14:paraId="6D2D1D5F" w14:textId="77777777" w:rsidR="005D00FD" w:rsidRDefault="005D00FD" w:rsidP="00276043">
      <w:pPr>
        <w:pStyle w:val="ListParagraph"/>
        <w:rPr>
          <w:rFonts w:eastAsia="Courier New"/>
        </w:rPr>
      </w:pPr>
    </w:p>
    <w:p w14:paraId="1BF8C5E6" w14:textId="77777777" w:rsidR="005D00FD" w:rsidRDefault="005D00FD" w:rsidP="00276043">
      <w:pPr>
        <w:pStyle w:val="ListParagraph"/>
        <w:rPr>
          <w:rFonts w:eastAsia="Courier New"/>
        </w:rPr>
      </w:pPr>
    </w:p>
    <w:p w14:paraId="723D1570" w14:textId="77777777" w:rsidR="005D00FD" w:rsidRDefault="00276043" w:rsidP="005D00FD">
      <w:pPr>
        <w:pStyle w:val="ListParagraph"/>
        <w:tabs>
          <w:tab w:val="left" w:pos="4620"/>
        </w:tabs>
        <w:rPr>
          <w:rFonts w:eastAsia="Courier New"/>
        </w:rPr>
      </w:pPr>
      <w:r>
        <w:rPr>
          <w:rFonts w:eastAsia="Courier New"/>
        </w:rPr>
        <w:tab/>
        <w:t>EDUCATION</w:t>
      </w:r>
    </w:p>
    <w:p w14:paraId="6F091DD3" w14:textId="11C2267C" w:rsidR="00276043" w:rsidRPr="005D00FD" w:rsidRDefault="005D00FD" w:rsidP="005D00FD">
      <w:pPr>
        <w:pStyle w:val="ListParagraph"/>
        <w:numPr>
          <w:ilvl w:val="0"/>
          <w:numId w:val="4"/>
        </w:numPr>
        <w:tabs>
          <w:tab w:val="left" w:pos="4620"/>
        </w:tabs>
        <w:rPr>
          <w:rFonts w:eastAsia="Courier New"/>
        </w:rPr>
      </w:pPr>
      <w:r w:rsidRPr="005D00FD">
        <w:rPr>
          <w:rFonts w:eastAsia="Courier New"/>
          <w:b/>
          <w:bCs/>
        </w:rPr>
        <w:t>Bachelor of Science in computer science</w:t>
      </w:r>
      <w:r w:rsidRPr="005D00FD">
        <w:rPr>
          <w:rFonts w:eastAsia="Courier New"/>
        </w:rPr>
        <w:t xml:space="preserve"> – Freshman</w:t>
      </w:r>
    </w:p>
    <w:p w14:paraId="61FFDB74" w14:textId="3815F25E" w:rsidR="005D00FD" w:rsidRDefault="005D00FD" w:rsidP="005D00FD">
      <w:pPr>
        <w:pStyle w:val="ListParagraph"/>
        <w:tabs>
          <w:tab w:val="left" w:pos="4620"/>
        </w:tabs>
        <w:ind w:left="1440"/>
        <w:rPr>
          <w:rFonts w:eastAsia="Courier New"/>
        </w:rPr>
      </w:pPr>
      <w:r>
        <w:rPr>
          <w:rFonts w:eastAsia="Courier New"/>
        </w:rPr>
        <w:t xml:space="preserve">Washington State University, Pullman, </w:t>
      </w:r>
      <w:proofErr w:type="spellStart"/>
      <w:r>
        <w:rPr>
          <w:rFonts w:eastAsia="Courier New"/>
        </w:rPr>
        <w:t>Wa</w:t>
      </w:r>
      <w:proofErr w:type="spellEnd"/>
      <w:r>
        <w:rPr>
          <w:rFonts w:eastAsia="Courier New"/>
        </w:rPr>
        <w:t>.</w:t>
      </w:r>
    </w:p>
    <w:p w14:paraId="3C638737" w14:textId="6DD572A6" w:rsidR="005D00FD" w:rsidRPr="005D00FD" w:rsidRDefault="005D00FD" w:rsidP="005D00FD">
      <w:pPr>
        <w:pStyle w:val="ListParagraph"/>
        <w:numPr>
          <w:ilvl w:val="0"/>
          <w:numId w:val="4"/>
        </w:numPr>
        <w:tabs>
          <w:tab w:val="left" w:pos="4620"/>
        </w:tabs>
        <w:rPr>
          <w:rFonts w:eastAsia="Courier New"/>
        </w:rPr>
      </w:pPr>
      <w:r w:rsidRPr="005D00FD">
        <w:rPr>
          <w:rFonts w:eastAsia="Courier New"/>
          <w:b/>
          <w:bCs/>
        </w:rPr>
        <w:t xml:space="preserve">Associate’s degree in computer science </w:t>
      </w:r>
    </w:p>
    <w:p w14:paraId="76A6D1C3" w14:textId="08010F92" w:rsidR="005D00FD" w:rsidRDefault="005D00FD" w:rsidP="005D00FD">
      <w:pPr>
        <w:pStyle w:val="ListParagraph"/>
        <w:tabs>
          <w:tab w:val="left" w:pos="4620"/>
        </w:tabs>
        <w:ind w:left="1440"/>
        <w:rPr>
          <w:rFonts w:eastAsia="Courier New"/>
        </w:rPr>
      </w:pPr>
      <w:r>
        <w:rPr>
          <w:rFonts w:eastAsia="Courier New"/>
        </w:rPr>
        <w:t>St Pauls’ University, Limuru, Kenya.</w:t>
      </w:r>
    </w:p>
    <w:p w14:paraId="4F6AD979" w14:textId="77777777" w:rsidR="005D00FD" w:rsidRDefault="005D00FD" w:rsidP="005D00FD">
      <w:pPr>
        <w:pStyle w:val="ListParagraph"/>
        <w:tabs>
          <w:tab w:val="left" w:pos="4620"/>
        </w:tabs>
        <w:ind w:left="1440"/>
        <w:rPr>
          <w:rFonts w:eastAsia="Courier New"/>
        </w:rPr>
      </w:pPr>
    </w:p>
    <w:p w14:paraId="319181C0" w14:textId="558F05ED" w:rsidR="005D00FD" w:rsidRDefault="005D00FD" w:rsidP="008A05EB">
      <w:pPr>
        <w:pStyle w:val="Heading1"/>
        <w:tabs>
          <w:tab w:val="left" w:pos="720"/>
          <w:tab w:val="left" w:pos="1440"/>
          <w:tab w:val="left" w:pos="4620"/>
        </w:tabs>
        <w:rPr>
          <w:rFonts w:eastAsia="Courier New"/>
          <w:b w:val="0"/>
          <w:bCs w:val="0"/>
          <w:color w:val="auto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 w:rsidR="008A05EB">
        <w:rPr>
          <w:rFonts w:eastAsia="Courier New"/>
        </w:rPr>
        <w:tab/>
      </w:r>
      <w:r w:rsidR="008A05EB">
        <w:rPr>
          <w:rFonts w:eastAsia="Courier New"/>
          <w:b w:val="0"/>
          <w:bCs w:val="0"/>
          <w:color w:val="auto"/>
        </w:rPr>
        <w:t>SKILLS</w:t>
      </w:r>
    </w:p>
    <w:p w14:paraId="29BD3127" w14:textId="08E124D0" w:rsidR="008A05EB" w:rsidRPr="008A05EB" w:rsidRDefault="008A05EB" w:rsidP="008A05EB">
      <w:pPr>
        <w:pStyle w:val="ListParagraph"/>
        <w:numPr>
          <w:ilvl w:val="0"/>
          <w:numId w:val="4"/>
        </w:numPr>
        <w:rPr>
          <w:rFonts w:eastAsia="Courier New"/>
        </w:rPr>
      </w:pPr>
      <w:r>
        <w:rPr>
          <w:rFonts w:eastAsia="Courier New"/>
        </w:rPr>
        <w:t xml:space="preserve">C#, </w:t>
      </w:r>
      <w:proofErr w:type="gramStart"/>
      <w:r>
        <w:rPr>
          <w:rFonts w:eastAsia="Courier New"/>
        </w:rPr>
        <w:t>C,C++</w:t>
      </w:r>
      <w:proofErr w:type="gramEnd"/>
      <w:r>
        <w:rPr>
          <w:rFonts w:eastAsia="Courier New"/>
        </w:rPr>
        <w:t>,PHP, good work ethic, attention to detail, proven ability to work in diverse groups, adaptable to different working environments and emotional intelligence.</w:t>
      </w:r>
    </w:p>
    <w:p w14:paraId="63765110" w14:textId="77777777" w:rsidR="005D00FD" w:rsidRDefault="005D00FD" w:rsidP="005D00FD">
      <w:pPr>
        <w:pStyle w:val="ListParagraph"/>
        <w:tabs>
          <w:tab w:val="left" w:pos="4620"/>
          <w:tab w:val="left" w:pos="4845"/>
        </w:tabs>
        <w:ind w:left="1440"/>
        <w:rPr>
          <w:rFonts w:eastAsia="Courier New"/>
        </w:rPr>
      </w:pPr>
    </w:p>
    <w:p w14:paraId="1700CEB5" w14:textId="77777777" w:rsidR="005D00FD" w:rsidRDefault="005D00FD" w:rsidP="005D00FD">
      <w:pPr>
        <w:pStyle w:val="ListParagraph"/>
        <w:tabs>
          <w:tab w:val="left" w:pos="4620"/>
          <w:tab w:val="left" w:pos="4845"/>
        </w:tabs>
        <w:ind w:left="1440"/>
        <w:rPr>
          <w:rFonts w:eastAsia="Courier New"/>
        </w:rPr>
      </w:pPr>
    </w:p>
    <w:p w14:paraId="57F542A1" w14:textId="408EBA9F" w:rsidR="005D00FD" w:rsidRPr="008A05EB" w:rsidRDefault="008A05EB" w:rsidP="008A05EB">
      <w:pPr>
        <w:pStyle w:val="Heading1"/>
        <w:tabs>
          <w:tab w:val="left" w:pos="720"/>
          <w:tab w:val="left" w:pos="4620"/>
        </w:tabs>
        <w:rPr>
          <w:rFonts w:eastAsia="Courier New"/>
          <w:color w:val="auto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 w:rsidRPr="008A05EB">
        <w:rPr>
          <w:rFonts w:eastAsia="Courier New"/>
          <w:b w:val="0"/>
          <w:bCs w:val="0"/>
          <w:color w:val="auto"/>
        </w:rPr>
        <w:t>EXPERIENCES</w:t>
      </w:r>
    </w:p>
    <w:p w14:paraId="1B107A22" w14:textId="0655B494" w:rsidR="005D00FD" w:rsidRDefault="008A05EB" w:rsidP="008A05EB">
      <w:pPr>
        <w:pStyle w:val="ListParagraph"/>
        <w:numPr>
          <w:ilvl w:val="0"/>
          <w:numId w:val="4"/>
        </w:numPr>
        <w:tabs>
          <w:tab w:val="left" w:pos="4620"/>
        </w:tabs>
        <w:rPr>
          <w:rFonts w:eastAsia="Courier New"/>
        </w:rPr>
      </w:pPr>
      <w:r>
        <w:rPr>
          <w:rFonts w:eastAsia="Courier New"/>
        </w:rPr>
        <w:t>Organizations: TRIO SSS and 1</w:t>
      </w:r>
      <w:r w:rsidRPr="008A05EB">
        <w:rPr>
          <w:rFonts w:eastAsia="Courier New"/>
          <w:vertAlign w:val="superscript"/>
        </w:rPr>
        <w:t>st</w:t>
      </w:r>
      <w:r>
        <w:rPr>
          <w:rFonts w:eastAsia="Courier New"/>
        </w:rPr>
        <w:t xml:space="preserve"> gen program</w:t>
      </w:r>
    </w:p>
    <w:p w14:paraId="2DD21EA8" w14:textId="77777777" w:rsidR="008A05EB" w:rsidRDefault="008A05EB" w:rsidP="008A05EB">
      <w:pPr>
        <w:pStyle w:val="ListParagraph"/>
        <w:tabs>
          <w:tab w:val="left" w:pos="4620"/>
        </w:tabs>
        <w:rPr>
          <w:rFonts w:eastAsia="Courier New"/>
        </w:rPr>
      </w:pPr>
    </w:p>
    <w:p w14:paraId="1AC2EECD" w14:textId="5E2A917C" w:rsidR="00D54292" w:rsidRDefault="00D54292" w:rsidP="008A05EB">
      <w:pPr>
        <w:pStyle w:val="Heading1"/>
        <w:tabs>
          <w:tab w:val="left" w:pos="720"/>
          <w:tab w:val="left" w:pos="4620"/>
        </w:tabs>
        <w:rPr>
          <w:rFonts w:eastAsia="Courier New"/>
          <w:b w:val="0"/>
          <w:bCs w:val="0"/>
          <w:color w:val="auto"/>
        </w:rPr>
      </w:pPr>
    </w:p>
    <w:p w14:paraId="7BA65CBC" w14:textId="12F32E95" w:rsidR="008A05EB" w:rsidRDefault="008A05EB" w:rsidP="008A05EB">
      <w:pPr>
        <w:pStyle w:val="Heading1"/>
        <w:tabs>
          <w:tab w:val="left" w:pos="4620"/>
        </w:tabs>
        <w:rPr>
          <w:rFonts w:eastAsia="Courier New"/>
          <w:b w:val="0"/>
          <w:bCs w:val="0"/>
          <w:color w:val="auto"/>
        </w:rPr>
      </w:pPr>
      <w:r>
        <w:rPr>
          <w:rFonts w:eastAsia="Courier New"/>
          <w:b w:val="0"/>
          <w:bCs w:val="0"/>
        </w:rPr>
        <w:tab/>
      </w:r>
      <w:r w:rsidRPr="008A05EB">
        <w:rPr>
          <w:rFonts w:eastAsia="Courier New"/>
          <w:b w:val="0"/>
          <w:bCs w:val="0"/>
          <w:color w:val="auto"/>
        </w:rPr>
        <w:t>OTHER</w:t>
      </w:r>
      <w:r>
        <w:rPr>
          <w:rFonts w:eastAsia="Courier New"/>
          <w:b w:val="0"/>
          <w:bCs w:val="0"/>
        </w:rPr>
        <w:t xml:space="preserve"> </w:t>
      </w:r>
      <w:r w:rsidRPr="008A05EB">
        <w:rPr>
          <w:rFonts w:eastAsia="Courier New"/>
          <w:b w:val="0"/>
          <w:bCs w:val="0"/>
          <w:color w:val="auto"/>
        </w:rPr>
        <w:t>EXPERIENCES</w:t>
      </w:r>
    </w:p>
    <w:p w14:paraId="650C1DA5" w14:textId="6DC0A82F" w:rsidR="008A05EB" w:rsidRPr="008A05EB" w:rsidRDefault="008A05EB" w:rsidP="008A05EB">
      <w:pPr>
        <w:pStyle w:val="ListParagraph"/>
        <w:numPr>
          <w:ilvl w:val="0"/>
          <w:numId w:val="4"/>
        </w:numPr>
        <w:rPr>
          <w:rFonts w:eastAsia="Courier New"/>
        </w:rPr>
      </w:pPr>
      <w:r>
        <w:rPr>
          <w:rFonts w:eastAsia="Courier New"/>
        </w:rPr>
        <w:t xml:space="preserve">Amazon Warehouse </w:t>
      </w:r>
      <w:proofErr w:type="gramStart"/>
      <w:r>
        <w:rPr>
          <w:rFonts w:eastAsia="Courier New"/>
        </w:rPr>
        <w:t>Associate  (</w:t>
      </w:r>
      <w:proofErr w:type="gramEnd"/>
      <w:r>
        <w:rPr>
          <w:rFonts w:eastAsia="Courier New"/>
        </w:rPr>
        <w:t>2022-2024)</w:t>
      </w:r>
    </w:p>
    <w:sectPr w:rsidR="008A05EB" w:rsidRPr="008A05EB">
      <w:pgSz w:w="12240" w:h="15840"/>
      <w:pgMar w:top="500" w:right="500" w:bottom="50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8A86DE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6869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FA9D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6851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C3EAB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DE78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1A95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4EE2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3A47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032B2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B436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004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081F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26D6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3E75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E35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7A5D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A88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DD841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CE63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3ED1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B258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4000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4AA0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42F7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36DE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E857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72D4E70"/>
    <w:multiLevelType w:val="hybridMultilevel"/>
    <w:tmpl w:val="4C2E1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7C0E39"/>
    <w:multiLevelType w:val="hybridMultilevel"/>
    <w:tmpl w:val="BDD2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24D76"/>
    <w:multiLevelType w:val="hybridMultilevel"/>
    <w:tmpl w:val="D32E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C1D36"/>
    <w:multiLevelType w:val="hybridMultilevel"/>
    <w:tmpl w:val="2BFE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926255">
    <w:abstractNumId w:val="0"/>
  </w:num>
  <w:num w:numId="2" w16cid:durableId="539786428">
    <w:abstractNumId w:val="1"/>
  </w:num>
  <w:num w:numId="3" w16cid:durableId="744379776">
    <w:abstractNumId w:val="2"/>
  </w:num>
  <w:num w:numId="4" w16cid:durableId="34963027">
    <w:abstractNumId w:val="6"/>
  </w:num>
  <w:num w:numId="5" w16cid:durableId="756830915">
    <w:abstractNumId w:val="5"/>
  </w:num>
  <w:num w:numId="6" w16cid:durableId="1793161381">
    <w:abstractNumId w:val="3"/>
  </w:num>
  <w:num w:numId="7" w16cid:durableId="115491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92"/>
    <w:rsid w:val="000E442A"/>
    <w:rsid w:val="00276043"/>
    <w:rsid w:val="005D00FD"/>
    <w:rsid w:val="00703D29"/>
    <w:rsid w:val="008A05EB"/>
    <w:rsid w:val="008B5DEF"/>
    <w:rsid w:val="00D5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5F13"/>
  <w15:docId w15:val="{B7559131-191F-4769-A285-11D9D619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  <w:rPr>
      <w:color w:val="595959"/>
    </w:rPr>
  </w:style>
  <w:style w:type="paragraph" w:customStyle="1" w:styleId="divdocumentdivfirstsection">
    <w:name w:val="div_document_div_firstsection"/>
    <w:basedOn w:val="Normal"/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1000" w:lineRule="atLeast"/>
    </w:pPr>
    <w:rPr>
      <w:rFonts w:ascii="Courier New" w:eastAsia="Courier New" w:hAnsi="Courier New" w:cs="Courier New"/>
      <w:caps/>
      <w:color w:val="434D54"/>
      <w:sz w:val="68"/>
      <w:szCs w:val="6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</w:pPr>
    <w:rPr>
      <w:color w:val="434D54"/>
      <w:sz w:val="18"/>
      <w:szCs w:val="18"/>
    </w:rPr>
  </w:style>
  <w:style w:type="character" w:customStyle="1" w:styleId="sprtr">
    <w:name w:val="sprtr"/>
    <w:basedOn w:val="DefaultParagraphFont"/>
  </w:style>
  <w:style w:type="paragraph" w:customStyle="1" w:styleId="documentSECTIONCNTCsectionnotbtnlnk">
    <w:name w:val="document_SECTION_CNTC + section_not(.btnlnk)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4" w:color="auto"/>
      </w:pBdr>
    </w:pPr>
  </w:style>
  <w:style w:type="character" w:customStyle="1" w:styleId="divdocumentheadingCharacter">
    <w:name w:val="div_document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434D54"/>
      <w:sz w:val="24"/>
      <w:szCs w:val="24"/>
    </w:rPr>
  </w:style>
  <w:style w:type="paragraph" w:customStyle="1" w:styleId="divdocumentsinglecolumn">
    <w:name w:val="div_document_singlecolumn"/>
    <w:basedOn w:val="Normal"/>
    <w:pPr>
      <w:pBdr>
        <w:left w:val="none" w:sz="0" w:space="20" w:color="auto"/>
        <w:right w:val="none" w:sz="0" w:space="20" w:color="auto"/>
      </w:pBdr>
    </w:pPr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E44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4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nikuria@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Leni Kuria</vt:lpstr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Leni Kuria</dc:title>
  <cp:lastModifiedBy>leni mungai</cp:lastModifiedBy>
  <cp:revision>3</cp:revision>
  <dcterms:created xsi:type="dcterms:W3CDTF">2024-09-07T04:05:00Z</dcterms:created>
  <dcterms:modified xsi:type="dcterms:W3CDTF">2024-09-07T04:07:00Z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9b37abd6-f330-4a18-b7db-d104d6a938bd</vt:lpwstr>
  </property>
  <property fmtid="{D5CDD505-2E9C-101B-9397-08002B2CF9AE}" pid="3" name="x1ye=0">
    <vt:lpwstr>uCkAAB+LCAAAAAAABAAVmLXWs1oURR+IArfiFrgT3Drc3Xn6+/11MjLgnL3XmjMsJtIswbE8jtM0LKAoT4gsLMIQCmOoSGLf7XuKpIv+m948RFy41RGCmWI1VyHMQLk/7OeeicAsyYkzJ8T9bp6cCBBB5Alt4yS6UeyZHmQazG2AVctjlGWrl5NPVuFYr+40p6vdW474AJv3Vmu2Zi94bfR7a/yOK5V8YnET+sIVOLNN7UhYZqg9WMEcYNFwPOT</vt:lpwstr>
  </property>
  <property fmtid="{D5CDD505-2E9C-101B-9397-08002B2CF9AE}" pid="4" name="x1ye=1">
    <vt:lpwstr>2nGfDMY3HSbz+5B+BlyTGexrx3Swg0s1vkPJfE4Jahk0GoByMQalBF6BE8GsoFcXoO8V/v0dUOSkraMoruDak8wjVPoO++c0SfMzSGeJuAW+YtuUlyuojVfxT18zu4e4nH9LCwQN0pvg4UYBi/rLZVy1/hkG6ZfZKZvHDdcG3Iu1dazA84rJgnUVdoRJdvhxE7c8HAMD8bqJe+sVhUARHtNwC0WqdLPiuVLU0ZYI2IBVWealP0zUdAQ/RW0y+WN</vt:lpwstr>
  </property>
  <property fmtid="{D5CDD505-2E9C-101B-9397-08002B2CF9AE}" pid="5" name="x1ye=10">
    <vt:lpwstr>3nkiAgqLww7x12MZJGQo3SlLHvvnFn5hjcBn+s9SzDSkJ+gW/h+Xt1aEHGGNQCR5Lz68TrEeyzEs0yBHobCvmQKCP5cokq+y8yngrvS8AD6zNRuUJWpzzLuX5P9Ky2KNMFvCYAmYgXjyCsq+Ya07FFAhkvJZjmcKrq6BEqSbDYWhD3mBN2G6P1wOQ+2Pjq/mau9jYmuI6gWIqBXlVfFfY5dPpmuC0CT9i34Xt5no0kYnCKlG/I30yAfjxWGg9HC</vt:lpwstr>
  </property>
  <property fmtid="{D5CDD505-2E9C-101B-9397-08002B2CF9AE}" pid="6" name="x1ye=11">
    <vt:lpwstr>Bc7Q53xs4KT6oPxL6Fmo92l4DOw8HaNfFazjY9N6dshhAOzxFRZK1GvJBuz+blaPWgIiWT7iTtxPC34E0eJ950RlcgV4y+5G9g8LSJZ1VVViLtbyDAXyqjJZwQIkuuCC6dO3d7UEKmi97Lemu6zQjlhLnXkpqm2RAAxhtGJI6JPdLEFUX4GkSQl8dD4Kbe+bfetmAg9wa8m6t4FcdB98CiDHKJs/dCT9jJJgEwypiX2UY4cVYBBq6b+SVpVZQSG</vt:lpwstr>
  </property>
  <property fmtid="{D5CDD505-2E9C-101B-9397-08002B2CF9AE}" pid="7" name="x1ye=12">
    <vt:lpwstr>QtUUOTZxd4mqqtObaz7jqcNYzB9TawrPfkpqpLeFNEsTQAZtJV8MJZi7Jvisf6nokOPatTMVD+cP4U4g3WT1D2k+Vzna8mUOo2uw5rFcECw+O6SLYL6OUGkllUYDCtff4oNoxfZZ8PHi8qeavFAb3NNradNMLEFMnUU4JSY8daE9dkzOaPTEv4m0AHaOxUnrpLb9Tm/lJa2eTMA9l2EJ5D/NeAo/dc6qLgnm4kOccueYMQPOFgVT/IvX43LQc6E</vt:lpwstr>
  </property>
  <property fmtid="{D5CDD505-2E9C-101B-9397-08002B2CF9AE}" pid="8" name="x1ye=13">
    <vt:lpwstr>zE4LwNa90TPPWn7pF81xGlj00rlKqGO7COLytud0jEf7AAlsgNjTYIG8MnvH5Q0BA4n0MHgGrUDFz/KWkFD96uPoYB2Ypb2eKjcKCQqa2pha4Eu5YVbRfVoK7Gy3TvMbJ+48z6M9xZYTPAzgYNN51Ikz4ousklE6udU0KK6CAofg5Hy90vLs0mSjTtUq0D/CJFqeh6nJ40qHN0/43iqKi11//8hMClr/PfgRZrxh34pmm/8uQudcwxAx9ZdOK3i</vt:lpwstr>
  </property>
  <property fmtid="{D5CDD505-2E9C-101B-9397-08002B2CF9AE}" pid="9" name="x1ye=14">
    <vt:lpwstr>07w5+0IE50g9upH5anTlMzs62DdvdH3HzyW8C1TWyLOxKuAlvb1R7h7vMgqxJb1ZND+cuiTriU2vacqpzh7+fm1vmA24+PqY8B0Z5EQavpnoKPXjRNzym4pqv87ENb0giSCUlzndqC4/fhpZZHtzpgZc4ulmWwGbBYYBjJ/Pnw21HL4fEeMlNfaOhJSzigzfcBkb/F1+7woFd7383IFpGAXG1c5cPM2csX6+KRPDnjzNzCnO7MGu6pVOxVgQzPf</vt:lpwstr>
  </property>
  <property fmtid="{D5CDD505-2E9C-101B-9397-08002B2CF9AE}" pid="10" name="x1ye=15">
    <vt:lpwstr>Gbn3OKOKC58MR3nDwGNPnu6Epho9KX7rL3BO/fcSa6LK3IGkh6cSdF/Bz11EMxwFoX+lfIpoxZ6whaGnvz5V5718IkJzogHuG5usJE4+GcCLj+kG47C/i8oOrYTVPDF0cLeyO487oAYIbl2LbP+CW7b3l4/TGn1p4pRWPnRPmVZLiOduyGRUQEfy1SXc0OoWaL1+DL0CTwFDs5rfyKVKjn4iwtLqeEUD/gR5WgW2oWA+hwFXbUcR7i+pBYhQir5</vt:lpwstr>
  </property>
  <property fmtid="{D5CDD505-2E9C-101B-9397-08002B2CF9AE}" pid="11" name="x1ye=16">
    <vt:lpwstr>YcUHLeYwIxyD8TqEIe7y0DoTKBCIzHPgCIYwXP2AYpQjG26c7SQ/vgRMM/ciQOdslqs4qR6lh3gc/68sdQqdWrjOf1zuTq8JOeJn5EYAGhzgRXJLpeHf64FxY2NvLItxX6Fbf2JVeMXFtiDd5l+E/Ybz6ikkiO4XesZaaIGYHM5c9St859OiNS9TXYdgu06K/f1zHzyTSm4qBjTRsMLziBB3+sD6IzNDDXNbilNLCVOarw6EELT0AiY+LTvWXRM</vt:lpwstr>
  </property>
  <property fmtid="{D5CDD505-2E9C-101B-9397-08002B2CF9AE}" pid="12" name="x1ye=17">
    <vt:lpwstr>02tr8iZDlMbsZk6aceSRSx1HBDgPBbqVKnXVI4Ha/wmKtsw2+OXihDUjlEZ/ICT9BWP8S7MHJcH9w5s/YxyaF9oFmjAkRIVO4Zo11izeEB5jTUZg6Mn9xEebdHI7DU5eZTqxfensPO0tRK9sQMVRE5gWWiVgrzRm5dAsnI4L+eE18QKELHYRv60zlEXjUVSeL9kZZwzrrGaDg9F7+mfWW0F0T/ymaCrrC5sIXK3gG/GynUmVYsFB1oCc9IJoceK</vt:lpwstr>
  </property>
  <property fmtid="{D5CDD505-2E9C-101B-9397-08002B2CF9AE}" pid="13" name="x1ye=18">
    <vt:lpwstr>9ng+Xfc/PAkcHfEXo2fGhHRiff6lsNITfuNwvN3IUzkPvC0waqpEzd+QtiV4IltY1gNdJ2Zb8rJa3iGmji5Paiet8nJstRvhbta0I7SWloX8mSfetMNpfIKJuou72BJPZ/T/4zSVjLaebrJcqdar0wHag4wL/PUvrUUaCrnHEd8+RccWWkuyczSpWsmZrwiGzFDWn5cwRMIzgXLcqq66hLvr6sQmmECHZBIsijBRvJz89ELPzB0h0sLPn5Z2y50</vt:lpwstr>
  </property>
  <property fmtid="{D5CDD505-2E9C-101B-9397-08002B2CF9AE}" pid="14" name="x1ye=19">
    <vt:lpwstr>GAgqSao3EK4vmj9bqiJ9EOu5AD+2tG+YFa7EY5lseX3wsJGb8y3YZn2DUZ6CvbYL8b3dJsg/9zZPHleKYZXe+UDzKmkla8mg28b/BOHSypoowB6V8sVeq1/n4BPwC4sMjSsjrnrIoNb5eJrcqnZs8Nrqyb+CRiuBCJs5trPbpHpbYSgXO+kklGGrcU/DOUzSi65hLhnjcpYYARtIjwVl2xrjAn7wl+ju4E+x8w38bqRc3yN10JZmqO3ebR/seFG</vt:lpwstr>
  </property>
  <property fmtid="{D5CDD505-2E9C-101B-9397-08002B2CF9AE}" pid="15" name="x1ye=2">
    <vt:lpwstr>KJl3UXxHzDPAZPhaKOu6MGhhnn3E+9VB1wUFCkjul9sOqDEUsoWoV35FdSC8K/O9DBzJhBW+W3gf2EyHTtXwVz73WaKEcrErWXrg2ohmXnleNj4CqSJZIzDX9DO8R102EVbiqbRa+7zKFu989GUrLXM9Rdwhw0CEWid7EiWTJbflFRnfR+DRuLCVozOvqcsCg6WKWaoQ9RbjmnNtZmpnXPz4ujPWcSafKAMgYwremvLL9OOqj6RPkm85kuRqew4</vt:lpwstr>
  </property>
  <property fmtid="{D5CDD505-2E9C-101B-9397-08002B2CF9AE}" pid="16" name="x1ye=20">
    <vt:lpwstr>G3Oids3qGtLhDjSWkNAnR+UH2XpQBHAkLKMNF8C0TEEs5tEzwyl6I+m6W6MJOoRHWyHspnb7AnWlOf5oPuIaT7/TwvdHFWnt4NmdoetGec+swjvovv3fhXdrw4ezkkLBho1OV5j02Er3KisW4W2UHR3wH4CkHk9a5DUDPJmaP9CWvp85kD34vV4N2abfNqqVLlTfDiyq3flvgwuDeSCIwPPDB3IgE6kL1cNxXGPEhZ/f1u78g5HDtJ4QLyEykMC</vt:lpwstr>
  </property>
  <property fmtid="{D5CDD505-2E9C-101B-9397-08002B2CF9AE}" pid="17" name="x1ye=21">
    <vt:lpwstr>BtXZzLYmAQEdmPK9q+1XcX2TgPsgqs9SHk8JvqbvIQfqxaLElQs84j4hEMZVDpz+tvhjefSszPKPjgin541nFCR6IbTQMKDOPc+JAbKXRLAzxmWAcugp6vw4eaJDCr0GQ/OodM1h8hwVXbPV+DJgEz9CxPC8qBrs1ybFu29/6isMsJNgz2T/zyOwkfl+WWEbjVNKDWcpG6tE4vr+VvlTIAYPWFwpWHdeJjMzoz1o3/zOUBpiYPMzZ5cj2OBj3aD</vt:lpwstr>
  </property>
  <property fmtid="{D5CDD505-2E9C-101B-9397-08002B2CF9AE}" pid="18" name="x1ye=22">
    <vt:lpwstr>4PcpAhsqxyANcal7uCl4Do89OmxN2tR9jhelR2I6cGk+80R5WVMcRGOnjMChwBeNmxNk4Dex2cbnskXz1SxF+v1wxZLb7TgwzF+dNoyWHX4pRgUIZQn+tvMH1odpMZBDmxrgV+wkquFHPuJGL6Rw1l0vhBuoCrLO6lpZpsXqAdi/hiJpXIxCYVIlPzd/dUqE0rzN+r7zRAKBhL23KAr0DgzKeFO7u6K41hpcRDxs2QXE8h81nEVs3fNPvdWjYy7</vt:lpwstr>
  </property>
  <property fmtid="{D5CDD505-2E9C-101B-9397-08002B2CF9AE}" pid="19" name="x1ye=23">
    <vt:lpwstr>yvxM8YCtaKJFIh/1stWSVg4bgifyMBO5Q5wVM2Fx76sQGVb38us+Dp5LAF2WSkmoVnyoud46VRVZYYL2FvXfOLO725aCnvfD3j3R8v0WNC0o4J30XGEf63C76zqzSjYNDRG5rgwjB63LJaQ5YcoJsNCm7FJ+a5hoMM+VZtYzIFEKonMgAiAjPAJY/7uJDv/1/zt0snVwHQ68mL5FJhKkao513Qqqa3rbbbCuAINke4Oo4obXwM7++ic71wPnhQF</vt:lpwstr>
  </property>
  <property fmtid="{D5CDD505-2E9C-101B-9397-08002B2CF9AE}" pid="20" name="x1ye=24">
    <vt:lpwstr>JDFZqelDKkOcOMFdFZ/89TJcsOObpWGsyx9tccvGsHwiRb7ejwH+CuYgrUiQgSJD78c6f+5RsdRPv78+fGYeWxtSBUhU9Sa6X/kJrrETXHFcGlvDoXvBcGW5s6LWjjnXEvpg2uaKWI9N3guZVNug1UkQxoUCvAqUR3GHvbkQagDCf+AbAQ+bZ/YxqNJGdHgzINxRs9pa8qbMTIEmnbLUb9qvUNsSTSFSw2GaYMcI9WZf7lV3SqpD25Ijx6WXM2f</vt:lpwstr>
  </property>
  <property fmtid="{D5CDD505-2E9C-101B-9397-08002B2CF9AE}" pid="21" name="x1ye=25">
    <vt:lpwstr>Pq/Q/Guoa32B77mPbWEkSVuxBGbMuT+YyY6N7e9EdBfT3aTskGWms9oOa1Ynq43CBK522em/V6ezWGZzEP/ybjnC5xghmcCRgWu0Frd5QvgqHTsjy4E4Vq3jaX/0vy5Uwgcuj23Mkt+2zrDKUm/8MngWAYvUaeEizljGIOGlEW80o8oA7GHihhmkuweJdn8AKKOWec8A2Ulo4fvscgKgWbojxMz1EE8NWwW+UG+Pu+/PXA7ANp319IKZ2shhS6u</vt:lpwstr>
  </property>
  <property fmtid="{D5CDD505-2E9C-101B-9397-08002B2CF9AE}" pid="22" name="x1ye=26">
    <vt:lpwstr>eWurWm8WODopkN4Ift7oj7GqnU+ukj6YaYHKb89M0mM1rXKxwFR10raG/x4brHU+ZBrMrqX9WX8wgg5dm6RrVg7iX+tk4EM0uR4tMj18I+4lZTPSkTJsSMqfT96M1FXgq+BGngewrnjtPJjOwxJRx283N7zPxwKGwdxe5DlGtsjiQB4pHy4x9BwzIrCusCUWKcnFK5yloNrd2RK58Ov0/Sh4xBVYJRFuLf013dXvwJkrO37lMbBTaqajQ1UWo/B</vt:lpwstr>
  </property>
  <property fmtid="{D5CDD505-2E9C-101B-9397-08002B2CF9AE}" pid="23" name="x1ye=27">
    <vt:lpwstr>kjTFRWTFpV9aRHZmTfqTu/fMFCNgdCoQken1At47V8u1Ks/LwwjEN5KrQHD1Vth3mIQqTA1SRBU5dMhSe6P/H3FlXLIzdX6ozgM8CRd6V2YtKuPpUkIi+8OdCfwbNeApgglP05J1NHTB4zTrvBJHsIUxutUrA4gf8Pf+PijFfpfng668ondRMWJoSs463E9+i5MN0V8xwRmLV6JFaHNoJPohgmGAbSRrF/zsprSVxR+L9V20HKV+Gcro1g6RubA</vt:lpwstr>
  </property>
  <property fmtid="{D5CDD505-2E9C-101B-9397-08002B2CF9AE}" pid="24" name="x1ye=28">
    <vt:lpwstr>TaYOhfizmBEFUUj3/rgiJlyF5IKOoJffJF8nmFH9E0iIoZ3kQYQfNkB8j3d2A7J/k57JxQ63w55SqHVBImvrXC+8duiHKefVaQKJvOYpO7BHzNNpbI9Bb4kaqkbM9DmK24cLYxiYIodkH4L/3pXVEICCFkyQm5C2MAv7ZZti/BmdfmT6+9PZTHgFfbe72YFqa2pRs2+6vIDXxX0oyP55AtXufxLWEZcD2H/cdSn0j1Oma7lkwOj9ksXjhADhI3w</vt:lpwstr>
  </property>
  <property fmtid="{D5CDD505-2E9C-101B-9397-08002B2CF9AE}" pid="25" name="x1ye=29">
    <vt:lpwstr>6qkfiQH/KshyXdilxJy/8p3Is3pqDNK/XCvjzu3I3MFSPIVl8WQ5Gh0E4N9DOrnvbse7bNysLz25fRyyKXC9DmkiBJM4Hh/rSnagR0dyt4MVRkB40B/FMwvz10064uS5jMvnnZ/51h6DUu1l8hX7evBLJlgLJ8iswqFB7/sGmps9MpHtGG8j6muHT83uBphmTaypie5/R4K9NyMA14t0RwnCNJN42PAeoJJh0wlRyhYHsHk+JJojBBG45TrqJtj</vt:lpwstr>
  </property>
  <property fmtid="{D5CDD505-2E9C-101B-9397-08002B2CF9AE}" pid="26" name="x1ye=3">
    <vt:lpwstr>HBu1diOFMHccEY7AqYmOOMoiFI8Jq+qkGKXaJhA5p+/y03wLT/qM93jJejq368nSICBVA0Xep19ISSdtXEz/s6XQSNubFB28lz3G0ar1kju6XwTR3q4hOI+vx5mvxn8fqALSTA4+2IiOXhdUmbZlu3TjNx2XXrAeni8eMXgwLQpJIMzPVG24SVHwn+UpDbdAaZye5ZUwzbXJTOc7BpEJTxZYPHPay1n+yMSoJkZnNmnHWs8O3t2uGjVYeIKS2Ue</vt:lpwstr>
  </property>
  <property fmtid="{D5CDD505-2E9C-101B-9397-08002B2CF9AE}" pid="27" name="x1ye=30">
    <vt:lpwstr>oicVUn/fuLUfeHAgFDnDx6n2Z/b+mywQ80ew7tfBYxQedPJ1yOQokfJf8RHpoyo9erRcdoUhaZCshnL6kDIb5iyWV74n5ShOqMBfiLZ+z8OwNOeMNiZ7fVKqSqLufktBLG/qP02FOoBZiUBKh6hEI0Mt1ikeIY/+2tS/vEaEQBvfMdEaJCZuPo/BkZ4CLNP+zOUin2MynB3q/b4VLojDCuX6aageZ+DgLBxXIkUP4LGTIAuQFa8/hY+NUteFTlo</vt:lpwstr>
  </property>
  <property fmtid="{D5CDD505-2E9C-101B-9397-08002B2CF9AE}" pid="28" name="x1ye=31">
    <vt:lpwstr>McWPAY+k+DG4zQ6dfyuOOhb1tMqoIE1cB7kwy9Idf9OTkxSLe/LEy79I90n5XPl1xNDwlNDyKpl4mBVIEBpCBd5F8ad0ekLrf2w6qaOu+meFap80ViaG1BQWSGu/uf7Xh9UNQp/O89iUxeWNBqxXkqOAxF8vYIgf7PalT7yVRp7Q5oAnMOZCumKm78QtyfkMJqB7v8WbDaVfoUaWg6KZqetGps4UYrh54lUvA0gPzo4A+2DuZk1bRWUP/NVP6cS</vt:lpwstr>
  </property>
  <property fmtid="{D5CDD505-2E9C-101B-9397-08002B2CF9AE}" pid="29" name="x1ye=32">
    <vt:lpwstr>RZzS/k6oe0iCsuE3w/3MlNAemkSlfP4a5mfPZyBELURVChx00TJ2lfiHCx0kDhx57R++Y1cVC4yxTga3D+T5hFmKHqBMVQnRaEz3NziTJ8iiSKVE7GaVawrSJ0fd2u1sG3YZtWRkBZLOnnXhX14tWE+1qXkJS+ZyZSc5VMZ8QaiEN094Za+vPzuAdnK1F3C3TYQbJXDTdDCsSCZBzDF4M1mQQLeGUVJvh/dwGWFqFwzo+7+rcubO3cbRoqVS4aA</vt:lpwstr>
  </property>
  <property fmtid="{D5CDD505-2E9C-101B-9397-08002B2CF9AE}" pid="30" name="x1ye=33">
    <vt:lpwstr>DSN08IOzhDn9UzLgDLC0ifSqqCq76ZeWotgx/5uMTEsR0XKUqIQ5T5pCsFpglhCj6ceqoLetwm3oJdK5g6zSZwWxzNUS83vW2gK9shj0acyI1F0CzLAPYwRaN359MV0GJnFfGwe5MMVHRCwJ3y8dcAIfffpoJnxRLwy3qTqDFewz/4/98nL+dhYIFAVoBRsO1cwoo8azv0ROOkQo321H2/e8axu4MWChD8JnVf1aZwgzgE6kx3QkX22FdKRnkOP</vt:lpwstr>
  </property>
  <property fmtid="{D5CDD505-2E9C-101B-9397-08002B2CF9AE}" pid="31" name="x1ye=34">
    <vt:lpwstr>O91k+KVsIEKSXOVciuEd3Ov1BmwlhBvm06cpswM9oPt+4JVEfcaHhLv24ltyIbaa6uzSda7UiEjO9elLULLvsBJg1q9i8O1/v9xs4q7RQmmgXzSJ4xCrUqJVh4JkWnOTyKDsLgnSidUJSP8BwYmIAPGBjIc4zCXf/KNQ/Kv0w9tWRKYhbX1GGBTM68y+o8X4vt4B7kYTeVSAoPa/TuoCNacAF8bLFGno38Gf5pUXNUX17CAu58cgEwCKh432vYb</vt:lpwstr>
  </property>
  <property fmtid="{D5CDD505-2E9C-101B-9397-08002B2CF9AE}" pid="32" name="x1ye=35">
    <vt:lpwstr>GaYmN2W0rSTD0eRdF4GRWfQLhrZYj7ZzRKUYlrtF6ZMmagk2Yc9m81ArXG8Qn1IPO/R+ODrK5y0FvdJXs9XI+dhNl/4Q4g9JHhyl8koXl5z/8PRdFijFXR7zOWwPZTI8+9LtiBUdOah7zcyf3buIISIy2xv7y2BqcQwOG/3B/zo4aAveO3kBZsSxUeZwoN/y5sqqa5OsIMO/BCzx4zkPxssSl6/501liMsOL+BvnHehvCGE9qwfFw0YPnyN77wC</vt:lpwstr>
  </property>
  <property fmtid="{D5CDD505-2E9C-101B-9397-08002B2CF9AE}" pid="33" name="x1ye=36">
    <vt:lpwstr>MtMofYHDxT4QEmd67p/xfEACpKs1KqYvTId+y5jCQKlkJh0gKwEXhvxtFpv0lTfkp93+yuXLKH7kBj7HBJSw5EgLl7a0cGRcKNsiK7xjnDOim5jRziq42VTkwb+JcOcPQBEYQ1Sb/dHPHCIEFa8zdX10vLG6xJMkgbWNUmd1aRkITpLr7IZ6OFnhb61SnBP/VGbaNm+SC5oNU0vLPOZthz9EhRm2Ten1MTcPwfo5J6PZTbw/KnUKP0qkLoIv7/d</vt:lpwstr>
  </property>
  <property fmtid="{D5CDD505-2E9C-101B-9397-08002B2CF9AE}" pid="34" name="x1ye=37">
    <vt:lpwstr>sNS4v1G/3neraxuSHPFZ3uKoaZhEPWwDhqBspUjr4c3LYGq0HlAP76RoDfRQBMio/j6nXlziOmflrQgANFMbsd+dHsUaxyuYVbP1WwXNcHOG/rGOK3/MLSIZIv8qnLd/DaN8RPKSEgwgk8AmQwF9dFBobRlognq75zeF72u+okykde79uec53zEYP8vm/BJ251YEYFAh1vALt75UG0PRP6OT3F/HZhRthqoRivJjkj4e6tR5CMwuhvXeDD8/V4f</vt:lpwstr>
  </property>
  <property fmtid="{D5CDD505-2E9C-101B-9397-08002B2CF9AE}" pid="35" name="x1ye=38">
    <vt:lpwstr>lGy03aOO8lx+nKG9h1+GEhFa4WnuqSyMU1jA+PX2kOq4vljmi94J/sHeDwo7RObgZsmAnqW7R2Pwz7qsDLbkquEQQ1F/oxvqOJBPs/XCO85q/0ECMaizRdnuVvd/+CTcnPGw9s26DleK8HQiznb/vr4DsjYLmDiljfVNDPu4+VSZH8thkX6n3r27ESOZ50HXOyLc4x/g7Ywul//3pm31+ztPbW22RBv3AdE6xwgEc+LtFbfFGIrCvDyE/fB2JCV</vt:lpwstr>
  </property>
  <property fmtid="{D5CDD505-2E9C-101B-9397-08002B2CF9AE}" pid="36" name="x1ye=39">
    <vt:lpwstr>mTw15Rqc8kuXk+8bMpk1Wkg8TdlOGC82qKlYhNNbqva8HjYeRMuoPHyGwqRlpYzKA8EL1sSgxpuEfrJJ40kLfXJZeZ6SEdz+fUpX2fACc05VgjKVixhNoAo0V+qlBvc64R2NnKnD7xQPmbjf0E9ThqP7Y3LV6jSxNO18zF8bHHl6iF/84PwfV3xVECy3SXGnO8ZXHramNUkIn1ioglVdLgSqTcreq64Z9KGtuWZQ8L+M4jHzB4gd3LJpZLW1fDY</vt:lpwstr>
  </property>
  <property fmtid="{D5CDD505-2E9C-101B-9397-08002B2CF9AE}" pid="37" name="x1ye=4">
    <vt:lpwstr>qvZIAX+BG796swAAqSVDkJ0lEeE1kFzQWKK+LkCMFpc0vcDL7A31Ho2D1nAn1QZAm/PAKshv4IfUSJ2QLYSF22dcn+I+7at7onAGZRa3iCh9wFn074u6UDZcYZgv4vhocOBb5xJMEN/JMNLUKLuBc0BvfJJohIGv0VmKZEGpSaFR16CbjBMycHsMmnrKBwoc8mOv3KwVfM99QSgJlXio+TejFpcA8vYJw86JMP16Dv3WcCsxd8HZHxpKUa0uaPE</vt:lpwstr>
  </property>
  <property fmtid="{D5CDD505-2E9C-101B-9397-08002B2CF9AE}" pid="38" name="x1ye=40">
    <vt:lpwstr>hcfQs7yO+I3rFT6v2zCxBNPDNAARWLLShv3tOOLKs5nRwlIO6inSbbGbhg/Lv42NYkgK4fvZPVEhImlfIw5EH9BIXdd/Tqdqu+cPEibxzQQbFEIoFUi4Y9KAfJv2blb3B5HZtWYhJpqJFHqKeqLQ+aqMRQLqvuc4xnWxx3B4dJwK+BcJghuEE/WXZWnzUfZH6Zy55azPivOfrMZQLYrwnol1j9F/piqc4Sr0O7iZe242joeoRfqUjbfcW8QsXbv</vt:lpwstr>
  </property>
  <property fmtid="{D5CDD505-2E9C-101B-9397-08002B2CF9AE}" pid="39" name="x1ye=41">
    <vt:lpwstr>Gf+1iJGoM+v08wFWljlD4jaT1i+9D1tJjDaLMkqjE8OX5BckiFNHMC61GnwVh3KD4Xxyr9bajiYq2fcGxKC9nCorFmDdrwJGWmyj8hdhe4X896rERCr06XZDO19qkrojUK874tmoiZiVj++epJ3EA8jiEGxCvxqEXhoBt94/XD3P/9a/7NG9V9Q3ebZxHnB19/9nSySgUEC9WujeNzaFICZDiKSDTSTlGGzfWsxiPuep1qTFQL27CAhkifTxeow</vt:lpwstr>
  </property>
  <property fmtid="{D5CDD505-2E9C-101B-9397-08002B2CF9AE}" pid="40" name="x1ye=42">
    <vt:lpwstr>cTa2UGn9RnlmoQTZvwz06IQwOS8YfSBv4QPvllcfdxzuciQR04/mROtTcDWBihmLUejJiowQDLj2Wsz+uZhCjjIiOYuF7d//33P1hI+424KQAA</vt:lpwstr>
  </property>
  <property fmtid="{D5CDD505-2E9C-101B-9397-08002B2CF9AE}" pid="41" name="x1ye=5">
    <vt:lpwstr>pMN70KQ8bl0uOMPVNsyz24q96cq+Gee3MJi/nTiYzliQKh1wfT7CxzRDk9i++VRe4BUaioCdwDMEr07R/YYJc+f7CKK4RpPND9hTHEwBqbH/tM6ggTR+wEeErbc4xoXGkKgA0VLB9Pb0kuBRNQerLQJ0CVpnTP81opaxRhi5zTGGZIP9keYTHV2cK4bZ9bTM961+Anq43sgSGyaIFd8iJu6DJwtittle5qpW5HsZWc2Lidf2Up4IKIbrVzpUhNN</vt:lpwstr>
  </property>
  <property fmtid="{D5CDD505-2E9C-101B-9397-08002B2CF9AE}" pid="42" name="x1ye=6">
    <vt:lpwstr>67sSulZewUjaeH0zBX+KAYjdMGvi4YMC84sNB8L6IdMDLu195ju9vp1pOReRsan+lTVMdNsBmpL6Jzr07c2mInVjkq4cjCh5BMSXbKA3lLbQd16SH7YZVR416eiHz8d60ytBWgDQYzNxkoK+gCHGy3XnVpg8Ro2E2gIkfEqXXP2J4crithvwWbGhidf4SlS3HtpeKZ8KgUJmA3NerZztXuZcuPp+NWnAVMvxV3JXTq0KU5ULrkF7vLOob2uWEFJ</vt:lpwstr>
  </property>
  <property fmtid="{D5CDD505-2E9C-101B-9397-08002B2CF9AE}" pid="43" name="x1ye=7">
    <vt:lpwstr>MM1Pol5chTjjCngDFrqGcGwZs1pJIlK0fJ79CH+ZKR1UP9sBY+nGKppSjg5bhnMIxT/nkCPB69NdrkCg9Lou/5OfxStIfkxqL/9NBgrtbCNooDFu2oAKZK/5bL9ja9G10nYIHyDvzR1FBCPXR5gyi4h2pj1nJcq25ZP9sikaGeYU/ldb+T4K0BU3Rhig8JT/jTr27yJYm/h6Y0rvjbStfW3MjW/dcRjsvKxh4aSMWquriQikN+NOjeLmiq5FOGJ</vt:lpwstr>
  </property>
  <property fmtid="{D5CDD505-2E9C-101B-9397-08002B2CF9AE}" pid="44" name="x1ye=8">
    <vt:lpwstr>+I2Ud9KGxjtwrM45bHaR+WAZiyIVQaI7DEteXPmDLaUHFj5UhwhTEsRCeopBXXzZCQXt5/LZXLO5Zv0O2zDEru0oXJUMVc496GtAEha6mFO2eIlzaZ8DQF1sZ/GQnv+rVwcoU/G3hEcUnaBxzTf2CWY7p3WOpVnMGOyOn9H9d9chEwnrVv+VCQ7tB7KFTAcUz4GVim/J+7iTzV+Ytwmk81eidUMRDvf+k1k1ThP5moTzqQYPagHpNvMyr7f079f</vt:lpwstr>
  </property>
  <property fmtid="{D5CDD505-2E9C-101B-9397-08002B2CF9AE}" pid="45" name="x1ye=9">
    <vt:lpwstr>h8skLbZIvtO9/UxSz+s9exFJtdKAE/MPkstwJfoVsSEAmNxZC4LHtMlVEMh6G+Su2spGzszcLRf0q7kQSk6Rf+xbeXgCigLfTJZNfhncdv0wJVcBfkblEwntq/SW3oCzPGaS4+YKO5mEd9zuEiIKzeWCQ5E3u335Bduyvg2/9tqafw+3vIujE9tvvIHktSxt5IO9qIQlsKHSeDeJqcsVEiqPQhowcatUdGtvVhpy2q/JkDcIwY36xnbcm3GGVW+</vt:lpwstr>
  </property>
</Properties>
</file>